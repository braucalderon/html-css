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nametable"/>
        <w:tblW w:w="11610" w:type="dxa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610"/>
      </w:tblGrid>
      <w:tr w:rsidR="00C10948" w14:paraId="53A622F2" w14:textId="77777777" w:rsidTr="00587905">
        <w:trPr>
          <w:tblCellSpacing w:w="0" w:type="dxa"/>
        </w:trPr>
        <w:tc>
          <w:tcPr>
            <w:tcW w:w="11610" w:type="dxa"/>
            <w:shd w:val="clear" w:color="auto" w:fill="3C5769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3B74C7" w14:textId="77777777" w:rsidR="00C10948" w:rsidRDefault="00E82330">
            <w:pPr>
              <w:pStyle w:val="monogram"/>
              <w:spacing w:line="720" w:lineRule="atLeast"/>
              <w:rPr>
                <w:rStyle w:val="divdocumentdivPARAGRAPHNAME"/>
                <w:b/>
                <w:bCs/>
                <w:spacing w:val="30"/>
                <w:sz w:val="52"/>
                <w:szCs w:val="52"/>
                <w:shd w:val="clear" w:color="auto" w:fill="auto"/>
              </w:rPr>
            </w:pPr>
            <w:r>
              <w:rPr>
                <w:rStyle w:val="divdocumentdivPARAGRAPHNAME"/>
                <w:b/>
                <w:bCs/>
                <w:noProof/>
                <w:spacing w:val="30"/>
                <w:sz w:val="52"/>
                <w:szCs w:val="52"/>
                <w:shd w:val="clear" w:color="auto" w:fill="auto"/>
              </w:rPr>
              <w:drawing>
                <wp:inline distT="0" distB="0" distL="0" distR="0" wp14:anchorId="376A2FDB" wp14:editId="7FBAC13E">
                  <wp:extent cx="513338" cy="512578"/>
                  <wp:effectExtent l="0" t="0" r="0" b="0"/>
                  <wp:docPr id="100001" name="Picture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9026226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38" cy="5125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BCAF7" w14:textId="77777777" w:rsidR="00C10948" w:rsidRDefault="00E82330">
            <w:pPr>
              <w:spacing w:after="300" w:line="720" w:lineRule="atLeast"/>
              <w:jc w:val="center"/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</w:pPr>
            <w:r>
              <w:rPr>
                <w:rStyle w:val="span"/>
                <w:rFonts w:ascii="Georgia, serif" w:eastAsia="Georgia, serif" w:hAnsi="Georgia, serif" w:cs="Georgia, serif"/>
                <w:b/>
                <w:bCs/>
                <w:i/>
                <w:iCs/>
                <w:color w:val="FFFFFF"/>
                <w:spacing w:val="30"/>
                <w:sz w:val="52"/>
                <w:szCs w:val="52"/>
              </w:rPr>
              <w:t xml:space="preserve">BRAULIO CALDERON </w:t>
            </w:r>
          </w:p>
        </w:tc>
      </w:tr>
    </w:tbl>
    <w:p w14:paraId="2797871D" w14:textId="77777777" w:rsidR="00C10948" w:rsidRDefault="00C10948">
      <w:pPr>
        <w:rPr>
          <w:vanish/>
        </w:rPr>
      </w:pPr>
    </w:p>
    <w:tbl>
      <w:tblPr>
        <w:tblStyle w:val="divdocumentparentContainer"/>
        <w:tblW w:w="11610" w:type="dxa"/>
        <w:tblInd w:w="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6"/>
        <w:gridCol w:w="6620"/>
        <w:gridCol w:w="300"/>
        <w:gridCol w:w="300"/>
        <w:gridCol w:w="3884"/>
        <w:gridCol w:w="270"/>
      </w:tblGrid>
      <w:tr w:rsidR="00C10948" w14:paraId="374E3DA8" w14:textId="77777777" w:rsidTr="00EF251B">
        <w:tc>
          <w:tcPr>
            <w:tcW w:w="236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B273E45" w14:textId="77777777" w:rsidR="00C10948" w:rsidRDefault="00C10948">
            <w:pPr>
              <w:pStyle w:val="leftboxleftpaddingcellParagraph"/>
              <w:spacing w:line="300" w:lineRule="atLeast"/>
              <w:rPr>
                <w:rStyle w:val="leftboxlef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662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74679C4" w14:textId="77777777" w:rsidR="00533AD8" w:rsidRPr="00EF251B" w:rsidRDefault="00533AD8" w:rsidP="00533AD8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</w:pPr>
            <w:r w:rsidRPr="00EF251B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  <w:t>Education</w:t>
            </w:r>
          </w:p>
          <w:p w14:paraId="35B9F639" w14:textId="7777777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Lehman College </w:t>
            </w:r>
          </w:p>
          <w:p w14:paraId="3A27AE04" w14:textId="3C170B2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New York, NY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 </w:t>
            </w:r>
            <w:r w:rsidR="00AB3E8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                                           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Expected </w:t>
            </w:r>
            <w:r w:rsidR="00A045BE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May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2021</w:t>
            </w:r>
          </w:p>
          <w:p w14:paraId="1F4BA9F8" w14:textId="77777777" w:rsidR="00533AD8" w:rsidRDefault="00533AD8" w:rsidP="00533AD8">
            <w:pPr>
              <w:pStyle w:val="p"/>
              <w:spacing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Bachelor of Science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Computer Science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GPA: 2.9</w:t>
            </w:r>
          </w:p>
          <w:p w14:paraId="34C452C1" w14:textId="77777777" w:rsidR="00533AD8" w:rsidRDefault="00533AD8" w:rsidP="00533AD8">
            <w:pPr>
              <w:pStyle w:val="p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6AA790C6" w14:textId="7777777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Bronx Community College</w:t>
            </w:r>
          </w:p>
          <w:p w14:paraId="3969F3E4" w14:textId="1E266090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New York, NY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</w:t>
            </w:r>
            <w:r w:rsidR="00AB3E8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                                                                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05/2018</w:t>
            </w:r>
          </w:p>
          <w:p w14:paraId="30BE4440" w14:textId="7777777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eastAsia="Palatino Linotype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Associate of Science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: Computer Science</w:t>
            </w:r>
          </w:p>
          <w:p w14:paraId="0E4D1D99" w14:textId="7777777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3F7541F6" w14:textId="77777777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The Technical Institute of America (T.I.A)</w:t>
            </w:r>
          </w:p>
          <w:p w14:paraId="107049DF" w14:textId="55AA35AD" w:rsidR="00533AD8" w:rsidRDefault="00533AD8" w:rsidP="00533AD8">
            <w:pPr>
              <w:pStyle w:val="paddedline"/>
              <w:spacing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New York, NY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</w:t>
            </w:r>
            <w:r w:rsidR="00AB3E8C"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 xml:space="preserve">                                                                               </w:t>
            </w:r>
            <w:r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  <w:t>02/2017</w:t>
            </w:r>
          </w:p>
          <w:p w14:paraId="5C50151A" w14:textId="16C7B694" w:rsidR="00533AD8" w:rsidRPr="00533AD8" w:rsidRDefault="00533AD8" w:rsidP="00533AD8">
            <w:pPr>
              <w:pStyle w:val="p"/>
              <w:spacing w:after="400"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Attended 6-week training in Cyber Security</w:t>
            </w:r>
          </w:p>
          <w:p w14:paraId="14FE6E70" w14:textId="7D8EBA43" w:rsidR="005D0B0C" w:rsidRPr="005D0B0C" w:rsidRDefault="00533AD8" w:rsidP="005D0B0C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txtBold"/>
                <w:rFonts w:ascii="Georgia, serif" w:eastAsia="Georgia, serif" w:hAnsi="Georgia, serif" w:cs="Georgia, serif"/>
                <w:i/>
                <w:iCs/>
                <w:color w:val="4A4A4A"/>
                <w:spacing w:val="10"/>
                <w:sz w:val="28"/>
                <w:szCs w:val="28"/>
              </w:rPr>
            </w:pPr>
            <w:r w:rsidRPr="00EF251B">
              <w:rPr>
                <w:rStyle w:val="lef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</w:rPr>
              <w:t xml:space="preserve">Experience </w:t>
            </w:r>
          </w:p>
          <w:p w14:paraId="5EB0C9EF" w14:textId="0A7D55C9" w:rsidR="005D0B0C" w:rsidRDefault="005D0B0C" w:rsidP="00533AD8">
            <w:pPr>
              <w:pStyle w:val="divdocumentsinglecolumn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TECH TALENT PIPELINE RESIDENCY AT LEHMAN COLLEGE</w:t>
            </w:r>
          </w:p>
          <w:p w14:paraId="0550AAF5" w14:textId="220ED9AC" w:rsidR="005D0B0C" w:rsidRPr="002A6369" w:rsidRDefault="005D0B0C" w:rsidP="005D0B0C">
            <w:pPr>
              <w:pStyle w:val="divdocumentsinglecolumn"/>
              <w:numPr>
                <w:ilvl w:val="0"/>
                <w:numId w:val="11"/>
              </w:numPr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>Jan 2</w:t>
            </w:r>
            <w:r w:rsidRPr="005D0B0C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  <w:vertAlign w:val="superscript"/>
              </w:rPr>
              <w:t>nd</w:t>
            </w:r>
            <w: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 xml:space="preserve"> – 24 </w:t>
            </w:r>
            <w:r w:rsidR="002A6369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 xml:space="preserve">/ 2020 - </w:t>
            </w:r>
            <w:r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>Bootcamp</w:t>
            </w:r>
            <w:r w:rsidR="002A6369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 xml:space="preserve"> / Internship training / Technical Training in CSS, HTML, Git, JavaScript</w:t>
            </w:r>
            <w:r w:rsidR="00D47B9F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 xml:space="preserve"> / </w:t>
            </w:r>
            <w:bookmarkStart w:id="0" w:name="_GoBack"/>
            <w:bookmarkEnd w:id="0"/>
            <w:r w:rsidR="002A6369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 xml:space="preserve">JSON and </w:t>
            </w:r>
            <w:r w:rsidR="00D47B9F">
              <w:rPr>
                <w:rStyle w:val="txtBold"/>
                <w:rFonts w:ascii="Palatino Linotype" w:eastAsia="Palatino Linotype" w:hAnsi="Palatino Linotype" w:cs="Palatino Linotype"/>
                <w:b w:val="0"/>
                <w:bCs w:val="0"/>
                <w:color w:val="4A4A4A"/>
                <w:sz w:val="20"/>
                <w:szCs w:val="20"/>
              </w:rPr>
              <w:t>Database</w:t>
            </w:r>
          </w:p>
          <w:p w14:paraId="6A5D8ACB" w14:textId="77777777" w:rsidR="002A6369" w:rsidRDefault="002A6369" w:rsidP="002A6369">
            <w:pPr>
              <w:pStyle w:val="divdocumentsinglecolumn"/>
              <w:spacing w:line="300" w:lineRule="atLeast"/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7B710898" w14:textId="4B2ED511" w:rsidR="00533AD8" w:rsidRDefault="00487A02" w:rsidP="00533AD8">
            <w:pPr>
              <w:pStyle w:val="divdocumentsinglecolumn"/>
              <w:spacing w:line="300" w:lineRule="atLeast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LOCAL J</w:t>
            </w:r>
            <w:r w:rsidR="002F3443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AVA APPLICATION</w:t>
            </w:r>
            <w:r w:rsidR="00533AD8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1E010C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–</w:t>
            </w:r>
            <w:r w:rsidR="00533AD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2F3443"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PROTOTYPE</w:t>
            </w:r>
          </w:p>
          <w:p w14:paraId="6BDB44B9" w14:textId="24386580" w:rsidR="00E64061" w:rsidRDefault="00533AD8" w:rsidP="00E64061">
            <w:pPr>
              <w:pStyle w:val="divdocument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00" w:lineRule="atLeast"/>
              <w:jc w:val="both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Developed a detailed system customizing an overnight policy for student housing</w:t>
            </w:r>
            <w:r w:rsidR="00102303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properties</w:t>
            </w:r>
            <w:r w:rsidR="006946B7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</w:p>
          <w:p w14:paraId="5038CCC9" w14:textId="4721F694" w:rsidR="00E64061" w:rsidRDefault="00E64061" w:rsidP="00E64061">
            <w:pPr>
              <w:pStyle w:val="divdocument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00" w:lineRule="atLeast"/>
              <w:jc w:val="both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The </w:t>
            </w:r>
            <w:r w:rsidR="000A5936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application allows the user to</w:t>
            </w: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perform standard CRUD operations</w:t>
            </w:r>
            <w:r w:rsidR="00487A02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  <w:p w14:paraId="23BE3006" w14:textId="49F05B70" w:rsidR="00487A02" w:rsidRDefault="00487A02" w:rsidP="00E64061">
            <w:pPr>
              <w:pStyle w:val="divdocumentulli"/>
              <w:numPr>
                <w:ilvl w:val="0"/>
                <w:numId w:val="10"/>
              </w:numPr>
              <w:pBdr>
                <w:left w:val="none" w:sz="0" w:space="0" w:color="auto"/>
              </w:pBdr>
              <w:spacing w:line="300" w:lineRule="atLeast"/>
              <w:jc w:val="both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Increase </w:t>
            </w:r>
            <w:r w:rsidR="00CD6B3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efficiency by 70% overall</w:t>
            </w:r>
            <w:r w:rsidR="0055759B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  <w:r w:rsidR="00CD6B34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by decreasing the number of steps </w:t>
            </w:r>
            <w:r w:rsidR="005C207C"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to input data.</w:t>
            </w:r>
          </w:p>
          <w:p w14:paraId="78DC72F9" w14:textId="77777777" w:rsidR="00533AD8" w:rsidRPr="00533AD8" w:rsidRDefault="00533AD8" w:rsidP="00533AD8">
            <w:pPr>
              <w:pStyle w:val="divdocumentulli"/>
              <w:spacing w:line="300" w:lineRule="atLeast"/>
              <w:ind w:left="240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4A05B9CC" w14:textId="77777777" w:rsidR="00533AD8" w:rsidRDefault="00533AD8" w:rsidP="00533AD8">
            <w:pPr>
              <w:pStyle w:val="divdocumentsinglecolumn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INTERNATIONAL HOUSE, INC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</w:t>
            </w:r>
            <w:r>
              <w:rPr>
                <w:rStyle w:val="txtBold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HOUSE MANAGER</w:t>
            </w: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</w:t>
            </w:r>
          </w:p>
          <w:p w14:paraId="58B59542" w14:textId="526E9FEC" w:rsidR="00533AD8" w:rsidRPr="00B97142" w:rsidRDefault="00533AD8" w:rsidP="00533AD8">
            <w:pPr>
              <w:pStyle w:val="paddedline"/>
              <w:spacing w:line="300" w:lineRule="atLeast"/>
              <w:rPr>
                <w:rStyle w:val="left-box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NEW YORK, NY                                 </w:t>
            </w:r>
            <w:r w:rsidR="00154853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                                      </w:t>
            </w:r>
            <w:r>
              <w:rPr>
                <w:rStyle w:val="span"/>
                <w:rFonts w:ascii="Palatino Linotype" w:eastAsia="Palatino Linotype" w:hAnsi="Palatino Linotype" w:cs="Palatino Linotype"/>
                <w:i/>
                <w:iCs/>
                <w:color w:val="4A4A4A"/>
                <w:sz w:val="20"/>
                <w:szCs w:val="20"/>
              </w:rPr>
              <w:t>12/2008 - 08/2017</w:t>
            </w:r>
          </w:p>
          <w:p w14:paraId="7158D1A2" w14:textId="77777777" w:rsidR="00E64061" w:rsidRDefault="00533AD8" w:rsidP="00E64061">
            <w:pPr>
              <w:pStyle w:val="divdocumentulli"/>
              <w:numPr>
                <w:ilvl w:val="0"/>
                <w:numId w:val="7"/>
              </w:numPr>
              <w:spacing w:before="60" w:line="300" w:lineRule="atLeast"/>
              <w:jc w:val="both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Assisted IT team with troubleshooting</w:t>
            </w:r>
            <w:r w:rsidR="006946B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. </w:t>
            </w:r>
          </w:p>
          <w:p w14:paraId="7DBD0AF8" w14:textId="77777777" w:rsidR="00E64061" w:rsidRDefault="00533AD8" w:rsidP="00E64061">
            <w:pPr>
              <w:pStyle w:val="divdocumentulli"/>
              <w:numPr>
                <w:ilvl w:val="0"/>
                <w:numId w:val="7"/>
              </w:numPr>
              <w:spacing w:before="60" w:line="300" w:lineRule="atLeast"/>
              <w:jc w:val="both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Contacted social workers, and support service team during mental health emergencies</w:t>
            </w:r>
            <w:r w:rsidR="006946B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and c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ommunicated emergency information to over 700 residents </w:t>
            </w:r>
          </w:p>
          <w:p w14:paraId="5E47C655" w14:textId="2125C932" w:rsidR="00C10948" w:rsidRPr="00B63CB7" w:rsidRDefault="00533AD8" w:rsidP="00B63CB7">
            <w:pPr>
              <w:pStyle w:val="divdocumentulli"/>
              <w:numPr>
                <w:ilvl w:val="0"/>
                <w:numId w:val="7"/>
              </w:numPr>
              <w:spacing w:before="60" w:line="300" w:lineRule="atLeast"/>
              <w:jc w:val="both"/>
              <w:rPr>
                <w:rStyle w:val="left-box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Checked in new residents and ensured proper paperwork was completed</w:t>
            </w:r>
            <w:r w:rsidR="006946B7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.</w:t>
            </w:r>
          </w:p>
        </w:tc>
        <w:tc>
          <w:tcPr>
            <w:tcW w:w="300" w:type="dxa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290A697" w14:textId="77777777" w:rsidR="00C10948" w:rsidRDefault="00C10948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0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02539E10" w14:textId="77777777" w:rsidR="00C10948" w:rsidRDefault="00C10948">
            <w:pPr>
              <w:pStyle w:val="leftboxrightpaddingcellParagraph"/>
              <w:spacing w:line="300" w:lineRule="atLeast"/>
              <w:rPr>
                <w:rStyle w:val="leftboxright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3884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5CE38FEC" w14:textId="77777777" w:rsidR="00C10948" w:rsidRDefault="00E82330">
            <w:pPr>
              <w:pStyle w:val="divaddress"/>
              <w:pBdr>
                <w:top w:val="none" w:sz="0" w:space="20" w:color="auto"/>
              </w:pBdr>
              <w:spacing w:after="400"/>
              <w:rPr>
                <w:rStyle w:val="right-box"/>
                <w:rFonts w:ascii="Palatino Linotype" w:eastAsia="Palatino Linotype" w:hAnsi="Palatino Linotype" w:cs="Palatino Linotype"/>
                <w:color w:val="4A4A4A"/>
                <w:shd w:val="clear" w:color="auto" w:fill="auto"/>
              </w:rPr>
            </w:pPr>
            <w:r w:rsidRPr="00EF251B">
              <w:rPr>
                <w:rStyle w:val="span"/>
                <w:rFonts w:ascii="Palatino Linotype" w:eastAsia="Palatino Linotype" w:hAnsi="Palatino Linotype" w:cs="Palatino Linotype"/>
                <w:smallCaps/>
                <w:color w:val="4A4A4A"/>
                <w:sz w:val="20"/>
                <w:szCs w:val="20"/>
              </w:rPr>
              <w:t>calderon.braulio@yahoo.com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  <w:t>347.415.6817</w:t>
            </w:r>
            <w:r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br/>
            </w:r>
            <w:r w:rsidRPr="00CB11B8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New York, NY</w:t>
            </w:r>
            <w:r w:rsidRPr="00CB11B8">
              <w:rPr>
                <w:rStyle w:val="documentzipsuffix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 xml:space="preserve"> </w:t>
            </w:r>
            <w:r w:rsidRPr="00CB11B8">
              <w:rPr>
                <w:rStyle w:val="span"/>
                <w:rFonts w:ascii="Palatino Linotype" w:eastAsia="Palatino Linotype" w:hAnsi="Palatino Linotype" w:cs="Palatino Linotype"/>
                <w:color w:val="4A4A4A"/>
                <w:sz w:val="18"/>
                <w:szCs w:val="18"/>
              </w:rPr>
              <w:t>10032</w:t>
            </w:r>
            <w:r>
              <w:rPr>
                <w:rStyle w:val="documentzipsuf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  <w:r>
              <w:rPr>
                <w:rStyle w:val="span"/>
                <w:rFonts w:ascii="Palatino Linotype" w:eastAsia="Palatino Linotype" w:hAnsi="Palatino Linotype" w:cs="Palatino Linotype"/>
                <w:vanish/>
                <w:color w:val="4A4A4A"/>
                <w:sz w:val="20"/>
                <w:szCs w:val="20"/>
              </w:rPr>
              <w:t>10032, New York, NY</w:t>
            </w:r>
            <w:r>
              <w:rPr>
                <w:rStyle w:val="documentzipprefix"/>
                <w:rFonts w:ascii="Palatino Linotype" w:eastAsia="Palatino Linotype" w:hAnsi="Palatino Linotype" w:cs="Palatino Linotype"/>
                <w:color w:val="4A4A4A"/>
              </w:rPr>
              <w:t xml:space="preserve"> </w:t>
            </w:r>
          </w:p>
          <w:p w14:paraId="211545D8" w14:textId="77777777" w:rsidR="00C10948" w:rsidRPr="00CB11B8" w:rsidRDefault="00E82330">
            <w:pPr>
              <w:pStyle w:val="divdocumentulli"/>
              <w:numPr>
                <w:ilvl w:val="0"/>
                <w:numId w:val="4"/>
              </w:numPr>
              <w:pBdr>
                <w:top w:val="single" w:sz="8" w:space="20" w:color="C4C4C4"/>
                <w:left w:val="none" w:sz="0" w:space="0" w:color="auto"/>
              </w:pBdr>
              <w:spacing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 w:rsidRPr="00CB11B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www.github.com/braucalderon</w:t>
            </w:r>
          </w:p>
          <w:p w14:paraId="48253DFE" w14:textId="77777777" w:rsidR="00C10948" w:rsidRPr="00CB11B8" w:rsidRDefault="00E82330">
            <w:pPr>
              <w:pStyle w:val="divdocumentulli"/>
              <w:numPr>
                <w:ilvl w:val="0"/>
                <w:numId w:val="4"/>
              </w:numPr>
              <w:spacing w:after="400" w:line="300" w:lineRule="atLeast"/>
              <w:ind w:left="240" w:hanging="232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  <w:r w:rsidRPr="00CB11B8"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www.linkedin.com/in/brauliocalderon18 </w:t>
            </w:r>
          </w:p>
          <w:p w14:paraId="57C820E6" w14:textId="77777777" w:rsidR="00C10948" w:rsidRPr="00EF251B" w:rsidRDefault="00E82330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</w:pPr>
            <w:r w:rsidRPr="00EF251B"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  <w:t>Skills</w:t>
            </w:r>
          </w:p>
          <w:p w14:paraId="794945CE" w14:textId="77777777" w:rsidR="00EF251B" w:rsidRDefault="00E8233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Java </w:t>
            </w:r>
          </w:p>
          <w:p w14:paraId="6A3C2F65" w14:textId="77777777" w:rsidR="00EF251B" w:rsidRDefault="00E8233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Python </w:t>
            </w:r>
          </w:p>
          <w:p w14:paraId="6BE8ADCA" w14:textId="77777777" w:rsidR="00EF251B" w:rsidRDefault="00E8233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HTML/CSS</w:t>
            </w:r>
          </w:p>
          <w:p w14:paraId="39A42576" w14:textId="11E5F879" w:rsidR="00EF251B" w:rsidRDefault="00E82330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JavaScript</w:t>
            </w:r>
            <w:r w:rsidR="00B93C54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/ React</w:t>
            </w:r>
          </w:p>
          <w:p w14:paraId="33A2F96A" w14:textId="2B8CC3BA" w:rsidR="00C10948" w:rsidRPr="00B93C54" w:rsidRDefault="00E82330" w:rsidP="00B93C54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Swift</w:t>
            </w:r>
          </w:p>
          <w:p w14:paraId="13164FAC" w14:textId="650878C0" w:rsidR="001E010C" w:rsidRDefault="001E010C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Git</w:t>
            </w:r>
          </w:p>
          <w:p w14:paraId="48F8449E" w14:textId="7389CC88" w:rsidR="00EF251B" w:rsidRDefault="00EF251B">
            <w:pPr>
              <w:pStyle w:val="divdocumentulli"/>
              <w:numPr>
                <w:ilvl w:val="0"/>
                <w:numId w:val="5"/>
              </w:numPr>
              <w:pBdr>
                <w:left w:val="none" w:sz="0" w:space="0" w:color="auto"/>
              </w:pBd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Bilingual</w:t>
            </w:r>
            <w:r w:rsidR="00CD5629"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 - Spanish</w:t>
            </w:r>
          </w:p>
          <w:p w14:paraId="19756860" w14:textId="263431BC" w:rsidR="00EF251B" w:rsidRDefault="00EF251B" w:rsidP="00EF251B">
            <w:pPr>
              <w:pStyle w:val="divdocumentulli"/>
              <w:pBdr>
                <w:left w:val="none" w:sz="0" w:space="0" w:color="auto"/>
              </w:pBdr>
              <w:spacing w:line="300" w:lineRule="atLeast"/>
              <w:ind w:left="8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  <w:p w14:paraId="3B64D336" w14:textId="3DF91EFB" w:rsidR="00EF251B" w:rsidRPr="00EF251B" w:rsidRDefault="00E82330" w:rsidP="00EF251B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singlecolumnspanpaddedlinenth-child1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  <w:t>Development Software</w:t>
            </w:r>
          </w:p>
          <w:p w14:paraId="6E3F8124" w14:textId="423044CC" w:rsidR="00EF251B" w:rsidRDefault="00EF251B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XCode</w:t>
            </w:r>
          </w:p>
          <w:p w14:paraId="2D8B4BE1" w14:textId="72423015" w:rsidR="00EF251B" w:rsidRDefault="00E8233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 xml:space="preserve">Eclipse </w:t>
            </w:r>
          </w:p>
          <w:p w14:paraId="0E471387" w14:textId="1D49A6A8" w:rsidR="00C10948" w:rsidRDefault="00E82330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SQLite Studio</w:t>
            </w:r>
          </w:p>
          <w:p w14:paraId="57C4E879" w14:textId="0A9992FC" w:rsidR="00C10948" w:rsidRDefault="00C10948" w:rsidP="00EF251B">
            <w:pPr>
              <w:pStyle w:val="divdocumentulli"/>
              <w:spacing w:after="400" w:line="300" w:lineRule="atLeast"/>
              <w:ind w:left="8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0952A7C6" w14:textId="1693D693" w:rsidR="00B63CB7" w:rsidRDefault="00B63CB7" w:rsidP="00B63CB7">
            <w:pPr>
              <w:pStyle w:val="divdocumentdivsectiontitle"/>
              <w:pBdr>
                <w:top w:val="single" w:sz="8" w:space="15" w:color="C4C4C4"/>
              </w:pBdr>
              <w:spacing w:after="200"/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</w:pPr>
            <w:r>
              <w:rPr>
                <w:rStyle w:val="right-box"/>
                <w:rFonts w:ascii="Georgia, serif" w:eastAsia="Georgia, serif" w:hAnsi="Georgia, serif" w:cs="Georgia, serif"/>
                <w:b/>
                <w:bCs/>
                <w:i/>
                <w:iCs/>
                <w:color w:val="4A4A4A"/>
                <w:spacing w:val="10"/>
                <w:sz w:val="28"/>
                <w:szCs w:val="28"/>
                <w:shd w:val="clear" w:color="auto" w:fill="auto"/>
              </w:rPr>
              <w:t>Organizations &amp; Interest</w:t>
            </w:r>
          </w:p>
          <w:p w14:paraId="409B8731" w14:textId="443EB760" w:rsidR="00B63CB7" w:rsidRDefault="00B63CB7" w:rsidP="00B63CB7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SHPE – NSBE Member</w:t>
            </w:r>
          </w:p>
          <w:p w14:paraId="350DB3BE" w14:textId="6453EDEA" w:rsidR="00B63CB7" w:rsidRPr="00B63CB7" w:rsidRDefault="00B63CB7" w:rsidP="00B63CB7">
            <w:pPr>
              <w:pStyle w:val="divdocumentulli"/>
              <w:numPr>
                <w:ilvl w:val="0"/>
                <w:numId w:val="5"/>
              </w:numPr>
              <w:spacing w:line="300" w:lineRule="atLeast"/>
              <w:ind w:left="240" w:hanging="232"/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  <w:r>
              <w:rPr>
                <w:rStyle w:val="singlecolumnspanpaddedlinenth-child1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  <w:t>Artificial Intelligence</w:t>
            </w:r>
          </w:p>
          <w:p w14:paraId="40A88418" w14:textId="77777777" w:rsidR="00B63CB7" w:rsidRDefault="00B63CB7" w:rsidP="00B63CB7">
            <w:pPr>
              <w:pStyle w:val="divdocumentulli"/>
              <w:spacing w:after="400" w:line="300" w:lineRule="atLeast"/>
              <w:rPr>
                <w:rStyle w:val="right-box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  <w:p w14:paraId="53CC65AA" w14:textId="4991C268" w:rsidR="00C10948" w:rsidRDefault="00C10948">
            <w:pPr>
              <w:pStyle w:val="p"/>
              <w:spacing w:after="400" w:line="300" w:lineRule="atLeast"/>
              <w:rPr>
                <w:rStyle w:val="span"/>
                <w:rFonts w:ascii="Palatino Linotype" w:eastAsia="Palatino Linotype" w:hAnsi="Palatino Linotype" w:cs="Palatino Linotype"/>
                <w:color w:val="4A4A4A"/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5F5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 w14:paraId="6365111C" w14:textId="77777777" w:rsidR="00C10948" w:rsidRDefault="00C10948">
            <w:pPr>
              <w:pStyle w:val="rightboxpaddingcellParagraph"/>
              <w:shd w:val="clear" w:color="auto" w:fill="auto"/>
              <w:spacing w:line="300" w:lineRule="atLeast"/>
              <w:rPr>
                <w:rStyle w:val="rightboxpaddingcell"/>
                <w:rFonts w:ascii="Palatino Linotype" w:eastAsia="Palatino Linotype" w:hAnsi="Palatino Linotype" w:cs="Palatino Linotype"/>
                <w:color w:val="4A4A4A"/>
                <w:sz w:val="20"/>
                <w:szCs w:val="20"/>
                <w:shd w:val="clear" w:color="auto" w:fill="auto"/>
              </w:rPr>
            </w:pPr>
          </w:p>
        </w:tc>
      </w:tr>
      <w:tr w:rsidR="00C10948" w14:paraId="1F8512C7" w14:textId="77777777" w:rsidTr="00EF251B">
        <w:tblPrEx>
          <w:tblCellMar>
            <w:left w:w="108" w:type="dxa"/>
            <w:right w:w="108" w:type="dxa"/>
          </w:tblCellMar>
        </w:tblPrEx>
        <w:trPr>
          <w:trHeight w:val="403"/>
        </w:trPr>
        <w:tc>
          <w:tcPr>
            <w:tcW w:w="236" w:type="dxa"/>
            <w:shd w:val="clear" w:color="auto" w:fill="auto"/>
          </w:tcPr>
          <w:p w14:paraId="4FA031BE" w14:textId="77777777" w:rsidR="00C10948" w:rsidRDefault="00C10948"/>
        </w:tc>
        <w:tc>
          <w:tcPr>
            <w:tcW w:w="6620" w:type="dxa"/>
            <w:shd w:val="clear" w:color="auto" w:fill="auto"/>
          </w:tcPr>
          <w:p w14:paraId="4FA12C73" w14:textId="77777777" w:rsidR="00C10948" w:rsidRDefault="00C10948"/>
        </w:tc>
        <w:tc>
          <w:tcPr>
            <w:tcW w:w="300" w:type="dxa"/>
            <w:shd w:val="clear" w:color="auto" w:fill="auto"/>
          </w:tcPr>
          <w:p w14:paraId="75331D3A" w14:textId="77777777" w:rsidR="00C10948" w:rsidRDefault="00C10948"/>
        </w:tc>
        <w:tc>
          <w:tcPr>
            <w:tcW w:w="300" w:type="dxa"/>
            <w:shd w:val="clear" w:color="auto" w:fill="F5F5F5"/>
          </w:tcPr>
          <w:p w14:paraId="44F53806" w14:textId="77777777" w:rsidR="00C10948" w:rsidRDefault="00C10948"/>
        </w:tc>
        <w:tc>
          <w:tcPr>
            <w:tcW w:w="3884" w:type="dxa"/>
            <w:shd w:val="clear" w:color="auto" w:fill="F5F5F5"/>
          </w:tcPr>
          <w:p w14:paraId="0E73250F" w14:textId="77777777" w:rsidR="00C10948" w:rsidRDefault="00C10948"/>
        </w:tc>
        <w:tc>
          <w:tcPr>
            <w:tcW w:w="270" w:type="dxa"/>
            <w:shd w:val="clear" w:color="auto" w:fill="F5F5F5"/>
          </w:tcPr>
          <w:p w14:paraId="726172FC" w14:textId="77777777" w:rsidR="00C10948" w:rsidRDefault="00C10948"/>
        </w:tc>
      </w:tr>
    </w:tbl>
    <w:p w14:paraId="4F2E1F0E" w14:textId="77777777" w:rsidR="00C10948" w:rsidRDefault="00E82330">
      <w:pPr>
        <w:pStyle w:val="div"/>
        <w:spacing w:line="20" w:lineRule="atLeast"/>
        <w:rPr>
          <w:rFonts w:ascii="Palatino Linotype" w:eastAsia="Palatino Linotype" w:hAnsi="Palatino Linotype" w:cs="Palatino Linotype"/>
          <w:color w:val="4A4A4A"/>
          <w:sz w:val="20"/>
          <w:szCs w:val="20"/>
        </w:rPr>
      </w:pPr>
      <w:r>
        <w:rPr>
          <w:color w:val="FFFFFF"/>
          <w:sz w:val="2"/>
        </w:rPr>
        <w:t>.</w:t>
      </w:r>
    </w:p>
    <w:sectPr w:rsidR="00C10948">
      <w:pgSz w:w="12240" w:h="15840"/>
      <w:pgMar w:top="360" w:right="360" w:bottom="36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Georgia, serif">
    <w:altName w:val="Georg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EF5E7B0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F080E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2B694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24EC7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FE4B89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EEE197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72A1B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8614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D90BC1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02AF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23ED74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824E6E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F04E14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AB096B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5483E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29230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FD432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C807E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35FC616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FC026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BA622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1841C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C2866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7C697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E1E52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D9C69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CDA25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A0C5A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2A26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786E4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77203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1D22CF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824CB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A44D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0ACA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7D2B5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89255E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DA54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B3271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E884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DE6FD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73A1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58AB1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80BE7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C0E8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8102F4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FB231B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41067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6227D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F84900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C3CA8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7E62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F362CB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E2489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2BB621B"/>
    <w:multiLevelType w:val="hybridMultilevel"/>
    <w:tmpl w:val="D558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15A1B"/>
    <w:multiLevelType w:val="hybridMultilevel"/>
    <w:tmpl w:val="3162ECDE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8" w15:restartNumberingAfterBreak="0">
    <w:nsid w:val="29626106"/>
    <w:multiLevelType w:val="hybridMultilevel"/>
    <w:tmpl w:val="B93EF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86C2C"/>
    <w:multiLevelType w:val="hybridMultilevel"/>
    <w:tmpl w:val="276CE27E"/>
    <w:lvl w:ilvl="0" w:tplc="04090001">
      <w:start w:val="1"/>
      <w:numFmt w:val="bullet"/>
      <w:lvlText w:val=""/>
      <w:lvlJc w:val="left"/>
      <w:pPr>
        <w:ind w:left="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</w:abstractNum>
  <w:abstractNum w:abstractNumId="10" w15:restartNumberingAfterBreak="0">
    <w:nsid w:val="585A2C6D"/>
    <w:multiLevelType w:val="hybridMultilevel"/>
    <w:tmpl w:val="1EB45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0"/>
  </w:num>
  <w:num w:numId="9">
    <w:abstractNumId w:val="8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948"/>
    <w:rsid w:val="000A5936"/>
    <w:rsid w:val="000E6C81"/>
    <w:rsid w:val="00102303"/>
    <w:rsid w:val="00154853"/>
    <w:rsid w:val="001E010C"/>
    <w:rsid w:val="002A6369"/>
    <w:rsid w:val="002F3443"/>
    <w:rsid w:val="00487A02"/>
    <w:rsid w:val="00533AD8"/>
    <w:rsid w:val="0055759B"/>
    <w:rsid w:val="00587905"/>
    <w:rsid w:val="005C207C"/>
    <w:rsid w:val="005D0B0C"/>
    <w:rsid w:val="006946B7"/>
    <w:rsid w:val="00944CFA"/>
    <w:rsid w:val="00A045BE"/>
    <w:rsid w:val="00AB3E8C"/>
    <w:rsid w:val="00B550D1"/>
    <w:rsid w:val="00B63CB7"/>
    <w:rsid w:val="00B93C54"/>
    <w:rsid w:val="00C10948"/>
    <w:rsid w:val="00CB11B8"/>
    <w:rsid w:val="00CD5629"/>
    <w:rsid w:val="00CD6B34"/>
    <w:rsid w:val="00CE73E7"/>
    <w:rsid w:val="00D47B9F"/>
    <w:rsid w:val="00E6227C"/>
    <w:rsid w:val="00E64061"/>
    <w:rsid w:val="00E82330"/>
    <w:rsid w:val="00EF251B"/>
    <w:rsid w:val="00FE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10CE"/>
  <w15:docId w15:val="{1004A585-B26D-2F46-BB79-A8FB2F53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document">
    <w:name w:val="div_document"/>
    <w:basedOn w:val="Normal"/>
    <w:pPr>
      <w:spacing w:line="300" w:lineRule="atLeast"/>
    </w:pPr>
  </w:style>
  <w:style w:type="paragraph" w:customStyle="1" w:styleId="div">
    <w:name w:val="div"/>
    <w:basedOn w:val="Normal"/>
  </w:style>
  <w:style w:type="paragraph" w:customStyle="1" w:styleId="divdocumentdivfirstsection">
    <w:name w:val="div_document_div_firstsection"/>
    <w:basedOn w:val="Normal"/>
  </w:style>
  <w:style w:type="character" w:customStyle="1" w:styleId="divdocumentdivPARAGRAPHNAME">
    <w:name w:val="div_document_div_PARAGRAPH_NAME"/>
    <w:basedOn w:val="DefaultParagraphFont"/>
    <w:rPr>
      <w:color w:val="FFFFFF"/>
      <w:bdr w:val="none" w:sz="0" w:space="0" w:color="auto"/>
      <w:shd w:val="clear" w:color="auto" w:fill="3C5769"/>
    </w:rPr>
  </w:style>
  <w:style w:type="paragraph" w:customStyle="1" w:styleId="divname">
    <w:name w:val="div_name"/>
    <w:basedOn w:val="div"/>
    <w:pPr>
      <w:spacing w:line="720" w:lineRule="atLeast"/>
    </w:pPr>
    <w:rPr>
      <w:sz w:val="52"/>
      <w:szCs w:val="52"/>
    </w:rPr>
  </w:style>
  <w:style w:type="paragraph" w:customStyle="1" w:styleId="monogram">
    <w:name w:val="monogram"/>
    <w:basedOn w:val="Normal"/>
    <w:pPr>
      <w:pBdr>
        <w:top w:val="none" w:sz="0" w:space="20" w:color="auto"/>
      </w:pBdr>
      <w:jc w:val="center"/>
    </w:pPr>
    <w:rPr>
      <w:rFonts w:ascii="Palatino Linotype" w:eastAsia="Palatino Linotype" w:hAnsi="Palatino Linotype" w:cs="Palatino Linotype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nametable">
    <w:name w:val="nametable"/>
    <w:basedOn w:val="TableNormal"/>
    <w:tblPr/>
  </w:style>
  <w:style w:type="character" w:customStyle="1" w:styleId="leftboxleftpaddingcell">
    <w:name w:val="leftboxleftpaddingcell"/>
    <w:basedOn w:val="DefaultParagraphFont"/>
  </w:style>
  <w:style w:type="paragraph" w:customStyle="1" w:styleId="leftboxleftpaddingcellParagraph">
    <w:name w:val="leftboxleftpaddingcell Paragraph"/>
    <w:basedOn w:val="Normal"/>
  </w:style>
  <w:style w:type="character" w:customStyle="1" w:styleId="left-box">
    <w:name w:val="left-box"/>
    <w:basedOn w:val="DefaultParagraphFont"/>
  </w:style>
  <w:style w:type="paragraph" w:customStyle="1" w:styleId="divdocumentsection">
    <w:name w:val="div_document_section"/>
    <w:basedOn w:val="Normal"/>
    <w:pPr>
      <w:pBdr>
        <w:top w:val="none" w:sz="0" w:space="20" w:color="auto"/>
      </w:pBdr>
    </w:pPr>
  </w:style>
  <w:style w:type="paragraph" w:customStyle="1" w:styleId="divdocumentleft-boxheading">
    <w:name w:val="div_document_left-box_heading"/>
    <w:basedOn w:val="Normal"/>
    <w:pPr>
      <w:pBdr>
        <w:top w:val="single" w:sz="8" w:space="0" w:color="C4C4C4"/>
      </w:pBdr>
    </w:pPr>
  </w:style>
  <w:style w:type="paragraph" w:customStyle="1" w:styleId="divdocumentdivsectiontitle">
    <w:name w:val="div_document_div_sectiontitle"/>
    <w:basedOn w:val="Normal"/>
    <w:pPr>
      <w:spacing w:line="340" w:lineRule="atLeast"/>
    </w:pPr>
  </w:style>
  <w:style w:type="paragraph" w:customStyle="1" w:styleId="divdocumentdivparagraph">
    <w:name w:val="div_document_div_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txtBold">
    <w:name w:val="txtBold"/>
    <w:basedOn w:val="DefaultParagraphFont"/>
    <w:rPr>
      <w:b/>
      <w:bCs/>
    </w:rPr>
  </w:style>
  <w:style w:type="paragraph" w:customStyle="1" w:styleId="paddedline">
    <w:name w:val="paddedline"/>
    <w:basedOn w:val="Normal"/>
  </w:style>
  <w:style w:type="paragraph" w:customStyle="1" w:styleId="divdocumentulli">
    <w:name w:val="div_document_ul_li"/>
    <w:basedOn w:val="Normal"/>
    <w:pPr>
      <w:pBdr>
        <w:left w:val="none" w:sz="0" w:space="2" w:color="auto"/>
      </w:pBdr>
    </w:pPr>
  </w:style>
  <w:style w:type="character" w:customStyle="1" w:styleId="leftboxrightpaddingcell">
    <w:name w:val="leftboxrightpaddingcell"/>
    <w:basedOn w:val="DefaultParagraphFont"/>
  </w:style>
  <w:style w:type="paragraph" w:customStyle="1" w:styleId="leftboxrightpaddingcellParagraph">
    <w:name w:val="leftboxrightpaddingcell Paragraph"/>
    <w:basedOn w:val="Normal"/>
  </w:style>
  <w:style w:type="character" w:customStyle="1" w:styleId="rightboxpaddingcell">
    <w:name w:val="rightboxpaddingcell"/>
    <w:basedOn w:val="DefaultParagraphFont"/>
    <w:rPr>
      <w:shd w:val="clear" w:color="auto" w:fill="F5F5F5"/>
    </w:rPr>
  </w:style>
  <w:style w:type="character" w:customStyle="1" w:styleId="right-box">
    <w:name w:val="right-box"/>
    <w:basedOn w:val="DefaultParagraphFont"/>
    <w:rPr>
      <w:shd w:val="clear" w:color="auto" w:fill="F5F5F5"/>
    </w:rPr>
  </w:style>
  <w:style w:type="paragraph" w:customStyle="1" w:styleId="divaddress">
    <w:name w:val="div_address"/>
    <w:basedOn w:val="div"/>
    <w:pPr>
      <w:spacing w:line="300" w:lineRule="atLeast"/>
    </w:pPr>
    <w:rPr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right-boxsectionSECTIONALNK">
    <w:name w:val="div_document_right-box_section_SECTION_ALNK"/>
    <w:basedOn w:val="Normal"/>
    <w:pPr>
      <w:pBdr>
        <w:top w:val="single" w:sz="8" w:space="0" w:color="C4C4C4"/>
      </w:pBdr>
    </w:pPr>
  </w:style>
  <w:style w:type="paragraph" w:customStyle="1" w:styleId="divdocumentright-boxheading">
    <w:name w:val="div_document_right-box_heading"/>
    <w:basedOn w:val="Normal"/>
    <w:pPr>
      <w:pBdr>
        <w:top w:val="single" w:sz="8" w:space="0" w:color="C4C4C4"/>
      </w:pBdr>
    </w:pPr>
  </w:style>
  <w:style w:type="paragraph" w:customStyle="1" w:styleId="rightboxpaddingcellParagraph">
    <w:name w:val="rightboxpaddingcell Paragraph"/>
    <w:basedOn w:val="Normal"/>
    <w:pPr>
      <w:shd w:val="clear" w:color="auto" w:fill="F5F5F5"/>
    </w:pPr>
    <w:rPr>
      <w:shd w:val="clear" w:color="auto" w:fill="F5F5F5"/>
    </w:rPr>
  </w:style>
  <w:style w:type="table" w:customStyle="1" w:styleId="divdocumentparentContainer">
    <w:name w:val="div_document_parentContainer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BRAULIO CALDERON</vt:lpstr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BRAULIO CALDERON</dc:title>
  <cp:lastModifiedBy>Microsoft Office User</cp:lastModifiedBy>
  <cp:revision>19</cp:revision>
  <dcterms:created xsi:type="dcterms:W3CDTF">2019-12-11T09:01:00Z</dcterms:created>
  <dcterms:modified xsi:type="dcterms:W3CDTF">2020-01-21T01:56:00Z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1ye=0">
    <vt:lpwstr>ODMAAB+LCAAAAAAABAAVmrdyq1AURT+IgpyKV5CTyJmOnIPI8PVPHnce2yOfe+7aa0vwAgVDEEqiHMZCFIQKOEmSDImzHM7QDIq6Xcp0gpWm0Bp2396e3gGx6Q19WKyyqT4Bv4UMnGL3vf2FmIcqgAdev8Xp401mTwic/Ek7PUIcL2TcNKrqSGvF+KGON9LhxeF4lCU2zxv7HtukWJ8aNmHIkNxKg9xQRQ2Wzipr4LkhrEeV2JUIJhWMGeq0ZM1</vt:lpwstr>
  </property>
  <property fmtid="{D5CDD505-2E9C-101B-9397-08002B2CF9AE}" pid="3" name="x1ye=1">
    <vt:lpwstr>plqZNCbNds/9a0a3Oc8ONyhansa8ns0HQFzQYcug6tdCvtkDwYJjQvjFW1355u8HBgpG9AZ6Uzia4bAGgRPYq+2R2dNjtIAVmsQZDG8AU0lA41thFu5UrjJqRmjmqxGJHaY0yzQrxE11qYwbX6RONXUyPattNFEmmLKpRZYNdXjW6aGcovIk8Xcd/QksBr105PzMIEqrlsDtC+uwSPDt+QiYe9vUKfttcfnLFQNxwoYG2Blk3cfzVPfHD2tSZv8</vt:lpwstr>
  </property>
  <property fmtid="{D5CDD505-2E9C-101B-9397-08002B2CF9AE}" pid="4" name="x1ye=10">
    <vt:lpwstr>BRmgSrVJuHT5J2s6QkzDtw1TiAQ3HVhIJrvDoKoi3qAP0LBRK503UJ0ieRSyjZa/u12eg2zUrkLFauy2WCo3F/VUVeVB5e0F1gsecsvj8a+6tydAQB0r6ffUr7yFWXMtE73EVkIB+56bATlA3qKjjRZQNtvuoKt9hNjiMQAow6uj5Wyh+IEjQ2J3dl9GV+4Of7S8cH1tpSpUibWHwqtXK++MhaascZF/RxlVobLRRFULHuUBwaJKmA9S/htSfI4</vt:lpwstr>
  </property>
  <property fmtid="{D5CDD505-2E9C-101B-9397-08002B2CF9AE}" pid="5" name="x1ye=11">
    <vt:lpwstr>qu9vUsEtMtNJ71xQ3yRp50sdaoF/bAAtWHHjd8lWoR9aYOrRCSBZtgoD48udLCyabeDua2nepNfDkR6CAnsdNNDKVE5wHPuKpc6NqIyx6yTcOx4szQWEeQw6Q2sui/D9BOwShHWh+CVLwu/jtfZp5uK/l748auFDeY8MSt2jPAKqgulFE8tVtoZxOeLZOgWZC9Fw6YqRePymLxb8vwYNAGg7qCid+Z8sKpOROWunwQP1bqZVWb+gjOp0V6+fG3n</vt:lpwstr>
  </property>
  <property fmtid="{D5CDD505-2E9C-101B-9397-08002B2CF9AE}" pid="6" name="x1ye=12">
    <vt:lpwstr>IfLczth7wqcnAkjlie8P7n201lvR0R+B6xiq+EFoAJ3b9sbSWCs8s1EFunzvrx5qUJLOe/Ucga/Pto+tcxXE4GvwlIKNiFTPV3HP40ncJH9IL2DxhAE98vAWkel3jYmafcf4bmV8TiLgNJxISrYyFRBaWzsL1F6bN+R5C9iRM7kLgZPMTm7c0Sg3TfPda5LcF063bG6Ndi3bzS3bPlUfcpKnoUr98y8vwdDO00/sgxhsBxvLKYIsKSQtda1v/U5</vt:lpwstr>
  </property>
  <property fmtid="{D5CDD505-2E9C-101B-9397-08002B2CF9AE}" pid="7" name="x1ye=13">
    <vt:lpwstr>v67ZLlAvlAaKPF6WUF0hvqIOVOmQwB/RbzQ1dFpArfNZQkzTO4vLc57gSWP5dcCnhYzu10I8Q5oCtMBBBIlNDnk+yD6hsbdCJY8NvbPAv4xEXrnE6H5YDbpLduQ+10wsrvi7VE8E+FElKBEO0wUnUVC/oiihvaBCWbt7whykhg8zQ9IUJ80KOQSg13s1dneN9kjksh7RfmSn8c8Y5UH561rCXoLY9j5K5DLUqsVP1itNtwl5LMsTeOCxeokHlRW</vt:lpwstr>
  </property>
  <property fmtid="{D5CDD505-2E9C-101B-9397-08002B2CF9AE}" pid="8" name="x1ye=14">
    <vt:lpwstr>QgVZ7xnBqtAbdMsMlLjrsSp9UDLkxYNv9eZxwwbC/yUbxrRQ4Gw1P2oZ3ui+DROEYuj0dJkmsWR3IoNQrWbu/Id+iUyW8re5PQhY6i8aBXLttawGRbuH5PsOWCFtOFCIKqZr5gZs7ao3lNX6KX9qFaFbjOp0Cqhyi9e/OFDBhNmH455DpRTU+AXp3NR4J5YjBtNanVezFXCf1uZZzcENJFBCruItHGRTTG2Fa/xOjcChjGcjEmviS5xqJhPIQNs</vt:lpwstr>
  </property>
  <property fmtid="{D5CDD505-2E9C-101B-9397-08002B2CF9AE}" pid="9" name="x1ye=15">
    <vt:lpwstr>jFM9wFU5UvGf4uQqA2INXt9FEc+kCHyvVdOIkjhmXzqNZJSS508dKdP8eklJDmH6/bk4aggkI/9GjawIt1gUegagqFIV1GodfRefIlnEzihMtK6JziEJzK/BS1IPVG1i/4WgQ4TA3i2GokiBeOz2s5uQm0SxSKWfFgZgXN889l3JF88FAAWdVqDTGWl1GKk/I0GIQMLw95Nf8JEv48y2Tr7RYd2/dmxiiv6N8hyyZh4PMi189S8iEmlSAmGDhzt</vt:lpwstr>
  </property>
  <property fmtid="{D5CDD505-2E9C-101B-9397-08002B2CF9AE}" pid="10" name="x1ye=16">
    <vt:lpwstr>mUN4FN1b/lrkEGa0rAlpZn5yTmXAPpo8vjIMUceA7VfTMJaIVAnuvN5IlKvxzILJqGeNDl5kz2k4hoR5r288zNWXx4HSR/rnB7oC6rPQgRSAWNYQ0qPGXvPxy4APgoXnXM4BDVnlc+doLOJjGzorDPUF9BLEswxJTY0qRMrsUbrcHWuuVXKzEs582rv0kJ+WM+iNqMGprswbxCHWufnzKoNiuPkGfZnL059BzjThluhN001xyN1Vng0f1TJoYuA</vt:lpwstr>
  </property>
  <property fmtid="{D5CDD505-2E9C-101B-9397-08002B2CF9AE}" pid="11" name="x1ye=17">
    <vt:lpwstr>mcG6mPAsb7ZIG7XE3cLzy8hKS4QbUgT4ounW5Rt7hJULP0//CUWHIkidaa7ZQPgEfeE3rB2A06rqW0+0b23mpDT1lbirj9yp/Gg9aDdFQzDO3Z50eq3oG58pEa2iDATAI1QIK6YPVk6QFk48rmd8gHfowgzPl53rokJgRFE2qgYqGev3Kq1HchkHJL6qBuy9qXoZAuIxam347DUzPOoQQQ0GLSUP+cplayGQ4O3dc8E+/tPGjl5VMOzPn7QhOFU</vt:lpwstr>
  </property>
  <property fmtid="{D5CDD505-2E9C-101B-9397-08002B2CF9AE}" pid="12" name="x1ye=18">
    <vt:lpwstr>RCBxeNpp79sIJncT5uGQ/3W4un/aIYVJWmV6+vPjOOKS4qfxnQOS46l1IJjGeQoSciu4FVHX3oGxR9XVOxM0wXSJrBj9RriOSmA2sQjj5Ny3dAvuPvnENKrVSDCYVN3M4X1jP85ecoh2HtCIaPFRX0/Aywwa1tup4yyEvIXLeYrgvgFoZhRvKIe7SU7fq+OXr3ZotVY18ABPuLIGpYzJ7Hfg8s8aUyLYaR6n3efvAv2UZkBTFaNWO6LrwTTTBMM</vt:lpwstr>
  </property>
  <property fmtid="{D5CDD505-2E9C-101B-9397-08002B2CF9AE}" pid="13" name="x1ye=19">
    <vt:lpwstr>Hyez5jltMlt8ivOh+v96lFAK71gHSQWvSiK0i4bmnJevoGrp0kepxh34BwNwkfqR7g3e5BB0ZKhKRtFZCjSfAx/aSPziXd8MJlUFltDuNZYD0EAZXci10sw1mmsMSyWY9kjCNpx5yXgfa+9o38JrBVsbOg30tKcy/rquXQsRC8WoHPqOH1l4MC0E/71AQA3R0a5sc+4pynMs4ERWBfsxa+yGxqZnJP860Fzt+R+Lb7uQ2q2GlIIkRe1iT2hdkIO</vt:lpwstr>
  </property>
  <property fmtid="{D5CDD505-2E9C-101B-9397-08002B2CF9AE}" pid="14" name="x1ye=2">
    <vt:lpwstr>NmCAl9cRZfj38DZgZklsYGfOmOQ786Gew2u1UuuEJUPxUVDb/8bh9xM1QfaceulCqm+Z00a8Z0v0yqANAMz/Jl2txtmotBuUZ68dWyirFF+ZvCfPNxjBN89y42QZHgrKlqjRsbpILeSXjS8iNJMh2kJqp1hS/JN+oNUxo6duVksbhe7obpaYVEYlvX9KIFMMTY8PDQxBA4q+YRiy7CMZjE9kkwghAh0fCMTwNFieQQuG9kueN3Yr/mum+8pNSYo</vt:lpwstr>
  </property>
  <property fmtid="{D5CDD505-2E9C-101B-9397-08002B2CF9AE}" pid="15" name="x1ye=20">
    <vt:lpwstr>Ckg9AKYOUrafbxb7dnm3hnts8ZZURHorqDu/27VWNIjFEtpCL9bTp2t8NAeKxROt32tCyy/kCQ2lhq5dn1B/0zcloG+/+Bw0mSkQ+T+J40Zy7krYsK8krVfd39tP0qP24uKOIStG3LzbpJzKiG0ExcE2bZPZbKBgL4fR/J1/ehWG79l+F/ZrsLDk6iX1dspVEsa3Ktp53MD1sCnoddeovn6vil/eKwKT6eb9o9A+Cw0Z+zTq05J02e+egRp2OHX</vt:lpwstr>
  </property>
  <property fmtid="{D5CDD505-2E9C-101B-9397-08002B2CF9AE}" pid="16" name="x1ye=21">
    <vt:lpwstr>7Bjp3OuujbhSSNB9yiqRoEnCeyiAb1n+iaaLMaZhN8EGEzr9gM6L9MdtKoXUuy/b2yGFAQ00SE0a+SUYZxS943ZZikk4hNztInK+hhOd5E8KHo9KSBXpOA5gYe7oMPck+OBa+1XefgzHM0bA9WE2F4MdrczT/GdqQGiFnm6IvRrHIbE89tSN9rsdYTeQJEW5oho9pygWAVaQgfskWz+4fhTiT7W0rG8c7jZjLnWa867jLZhaDoIQAGTwctXrUzw</vt:lpwstr>
  </property>
  <property fmtid="{D5CDD505-2E9C-101B-9397-08002B2CF9AE}" pid="17" name="x1ye=22">
    <vt:lpwstr>ZUtwmQruTZpMuiE63IhUzZ6tgQcZfvac/YyhQtsc7g0g69DeB42cfxMYbRiF+L2Ny6zGGx1tgJNmorNfmfLfi/IRYT0QDI+nw1dyW6uxRDn6nIeJaQTLQMz8sFr0TM/GvC75Fl5SkP5l23Nb8WDHSE+Lo9wipLBmeuRT9LGPz4S6CsFzi+bfj5bnHB3CfrwWgMmDOZKQhaLOAOBRQnWtbHJKjQ2UZ8VJrwpHyvhnii6Re6/my5VxqG72PodjYt6</vt:lpwstr>
  </property>
  <property fmtid="{D5CDD505-2E9C-101B-9397-08002B2CF9AE}" pid="18" name="x1ye=23">
    <vt:lpwstr>0DSk5sopJT6zdrIaJYHoZubp5fbNI251FoeTOuRMq/mYJhG/VmcduPlpg1dtvIrQ6E5fR101wt2+fkBgkRd1z2P74Oc7G/J3mchUqcMDOa3h4Eq4FgjQ+cmJl4+JXEioynZimaa0JMou8ndOo15DCzQQTieWKZjdMevy6oa8lAWkLwBik/7DKutOiUAIe+yM0pVmMNLaINLgqwkWtb8bTOiQP3gfDs7Z2BOb7sxsSn8TWy7e1wKz89iJWrGUO5U</vt:lpwstr>
  </property>
  <property fmtid="{D5CDD505-2E9C-101B-9397-08002B2CF9AE}" pid="19" name="x1ye=24">
    <vt:lpwstr>HQSHQrmxiR+1I5K7T8j5UdDsO1LM3sBQ6oAo0FmPAf5MnQ/KMUDQNj71kPGhcaVA81RqUj4XFdQBJ3aSA2n6WoqiOYYTOmXruU/fEkK1aNw4wbqR5zoViilQL1kvuizuH9bIef0SN9I7Uzogo8v+kADskIWYbtMLNUd7XcGM6deBn7sYTdIf/H5tcuPvpjGM+1HNL4DBDJTS/VUXIGGhzNhACcBRKxcXoJt9tLiNkHsw5ryHhEWt0+Qsj4YE3+p</vt:lpwstr>
  </property>
  <property fmtid="{D5CDD505-2E9C-101B-9397-08002B2CF9AE}" pid="20" name="x1ye=25">
    <vt:lpwstr>YfaDxj9bJn6vn1/qSmWPqTehYzzPzhfHw8T6KkScQGyt4zUlbF7gR2kMqhNha9pL65TX/rULK0xoQaIbVMIpMAuY76bC438ykX4C6lNxSbDopafmTTcN652Xq1uDjZ38Qj+53c5D1cifYVm9HZ+qTl9Favz6iZEMqyaQ2Lz9MxL7wk05jSXHbIuvrQSSy01kuQB7gC4xXqdvJQmA3LToT48CL2pjROeRzB5IWYSZB/8SqlQOuyNam7jgTTYBDoK</vt:lpwstr>
  </property>
  <property fmtid="{D5CDD505-2E9C-101B-9397-08002B2CF9AE}" pid="21" name="x1ye=26">
    <vt:lpwstr>j8Gv6KZnLscMx9kC2kA5LnI/Y+zEjyBQJ8ifvlpoMpzdJgrwa2UseNY+2ZI7vQh4yFBOMq7Z97gvas/VoymNUgsUxjcsntHb8NW3GvZUV88RRDhmao4VWo39sECEhjnqLhdgsZY/sf3b91Gzh7sf6udxQJBwZeKN7NdJwpHUaVJeyiVGD2UfFc2WdmahWp9g5EskLx/HY4P98lB/CEwn4jCurzV7dEm4yV7CQ8P5tOcO4Mh4jXz6YaIXbg99Im9</vt:lpwstr>
  </property>
  <property fmtid="{D5CDD505-2E9C-101B-9397-08002B2CF9AE}" pid="22" name="x1ye=27">
    <vt:lpwstr>j3U2Rbmv5XOlUFYiLOndQoL18aL/LAoOOTNOaD64CHfNSo+qiz9pVeteH6VanZorKx89Ne6I9xYuqbiWODBgQ6viDEsy9CwnqxC9L4E27Zy3LWWJ6IS5AV+dA8lbxtc48cmVOHdBCMtUku4FE/3pTQAfCioCBcPyi44Y71KO3QYfaJ6BfD9Cp/RfYqV9pb9Xu7XxjHwg7BixL/fi3Eh5ISzXvUakOHH74Ulcta55+K51JkfOABYl3y8nqMQKHc+</vt:lpwstr>
  </property>
  <property fmtid="{D5CDD505-2E9C-101B-9397-08002B2CF9AE}" pid="23" name="x1ye=28">
    <vt:lpwstr>foVtuwbiMVCzo+cbKeyJGzJt8oSrMZxTLTEc6qe0mWiVWApkVYfa4iDDpgeBkHII+BQGtDNuiAU6f9+xXgrr8/7DX6sRagtCpKzy4Y+9Jj4aa4QFK6/m2Y4y4PVPS5+mZGr4T7sAyVj8AC9VhnWvrOwTwcBTZBdtsYwrZ07Q5iuIk9MG8QLzrVr0Ila5uyY14TfuREGcJ6ic06NENuvgNlVzDuBLLXj6oU16IpNN+gIKMZIqCBri/mEHRQ+oGC0</vt:lpwstr>
  </property>
  <property fmtid="{D5CDD505-2E9C-101B-9397-08002B2CF9AE}" pid="24" name="x1ye=29">
    <vt:lpwstr>F/wEhiXjQ2/1iErPyZ3pHjcEVNyH9OqBVn8J6x9Km0mYvcys49Z2/8shc7Iixg1nT4fab/UT0uodiDctlBtPJ7Z48JXa61k8T/c5YkqMG1wjEDSSBJpVOfn9HRoxKb//MYzselk4KlhJ+Mvx4ixcVwC529hY269ogh609nuHvjSE6cXpDCvwzqBv1PhLyGX8Xs8jAMbFLscu2OjqgvPelspQ6xyfNnFyF1oost8NO4TkwN4C/X88XQ0QcKIO0rY</vt:lpwstr>
  </property>
  <property fmtid="{D5CDD505-2E9C-101B-9397-08002B2CF9AE}" pid="25" name="x1ye=3">
    <vt:lpwstr>McpldKqCSHUqAt7T4WKoe+twF1fWbMntikd4k2Q5Stl4ll6R4crmzWURey9UoNNDAcATu5bUH8HacKuJk9jrZztkupWLcdKMQG4iV2RAqNyjMvjye/vrlkOTazcNunkbYI0aR+HecM6K8SiZmqibnKqcZuNNIQEV65U9YUhxc9lbjL4qg+FGyDdUqCsCT5vzDzMs6W8GmkLEKFXV5GAGrvr4glFXnlA+uF0P0BfPt4CGzQ2hYvSPOZGnY2+je6T</vt:lpwstr>
  </property>
  <property fmtid="{D5CDD505-2E9C-101B-9397-08002B2CF9AE}" pid="26" name="x1ye=30">
    <vt:lpwstr>bZgnw+MxV3unaZqEURocT6jCVHypJ8iygLiD7ytEvzA78X3IHoDVnS+GYijNCb6CRo7086UIuENkpyBh6fJjFDa/MuKBTJIAa0xB8jciBuCeSg6K7QXQR7GYCMUMoHY7lHHk5mf1lsLv147IclBTEWMtina5EeHzmHJsFf8UAhJ9JXQAcjwZ3C+F3uQwO+/TlVwVahVBM/mNn/yrT4ehtRQCWHXRI27ucaqOnawQWgMAF1G7vfUnOJrfuMfz21z</vt:lpwstr>
  </property>
  <property fmtid="{D5CDD505-2E9C-101B-9397-08002B2CF9AE}" pid="27" name="x1ye=31">
    <vt:lpwstr>vyWl4Paze+FGhOUlEiXKTfdjpAC2FK/4jbrljdqpmd0BuQzx/3zJmkIPxN6ngEFEXDYnLlP0P3UOGEXD10z/VQR6O5qI3MK/kuwkhGd6MzQpvIb+PuStwL7CZ/moqIgy8M+Cd0blkDuL+n/GH+G6++0MPBZn3Koh21qvw00YUpUJVDBzf1++tXAtO04fGDd+9S3xzDNdWSmwKjKOeORhGJlQu3sSPXlWNy1mmWK4wdBsBhMr8liwoHdj1FeQJXo</vt:lpwstr>
  </property>
  <property fmtid="{D5CDD505-2E9C-101B-9397-08002B2CF9AE}" pid="28" name="x1ye=32">
    <vt:lpwstr>0/B+ASFRw7oiUHu1Gp3lBp7rgDVfc/4gP+NyRqGN2QcZBhhd+CgxTQ163J3TXIphKIABXUueqkVT45m8yovefEsq5gGIpDrSmYIRibYP/f6ZeaRUt4IzLvZTSyojHbV4kTlEpcISlIpp4xDKXbPRtEKxOStI1p4dTN+4OEToicAyrT6q7Ne8aEKjOiTQQvsSTf2RTBh0zjTb2vy6+qRZCF8+k2Ud226RYtfQdnIXw2GuoPoxTPmE5SyN/t7WYLe</vt:lpwstr>
  </property>
  <property fmtid="{D5CDD505-2E9C-101B-9397-08002B2CF9AE}" pid="29" name="x1ye=33">
    <vt:lpwstr>WS5IPLkShV5zlnhbBPD88ivtuI1+VrbEyOUmdbMeP6u9bRCzJ17pX/mfkXY/BROKv5/dZuM9Hw5D7BRkmH6wwVgQVSMuzES0Nxhj5NOKNPoy2811sC5+AV1WPez+/AnKRn3qbP2ESW8CIHZnuZmIdKxKEI2tAzBn1pQcr4PiG6ctFUI89RO77cBfnl7AbTXM5MPNgfbKWjI8xJgbfz+oq+qtTcx3xYswdYj9MEwhnCiVIgwnCdvi5iKecpRu/Bp</vt:lpwstr>
  </property>
  <property fmtid="{D5CDD505-2E9C-101B-9397-08002B2CF9AE}" pid="30" name="x1ye=34">
    <vt:lpwstr>PjIgYBeO8HLu76VejBOKsv19C6GoymmirvILeIDGii84udm0Ju7tRXVsEqy7oq/lPM4GMxP2o5Bn2ym6YEj5yqVpTE8nVJEQAUYfTrPljRXFOwTCrXGeV3ekjP/g6g96dnnhzJ+wpYjKZDtk3av2uZM96mWfh6TwX5pGfMALPw/QrbIgyPg5FDZrY6msYvt/w6DCtHx/IdfS8NxIop13yzrh0WuxB3aGKPzimJ9MzKt4smspgNLHDVMcuOc3+Di</vt:lpwstr>
  </property>
  <property fmtid="{D5CDD505-2E9C-101B-9397-08002B2CF9AE}" pid="31" name="x1ye=35">
    <vt:lpwstr>5e17e9RhSq5+o99zb7KzT8S6Hz8QuDts4Nlyu1Ru2l89eDHLjMKsikXVnny5dCO+B28/YtmvYluVuzy9iCrc3HZX97cFPgwnamhF1clUsLW5wAUgV4ZGnGwtmrttby+B7c4aCb7m8nmUNrnaM6GNHTd548n9dT5k0gw/uOc82xvdFfUAUBF21DZCFn52Ea63+PclDJEstxVLaEiAjYGoewXxv2htMr+GwJsxIMFWW7zIpshiuBOOVkqoQb2RaPC</vt:lpwstr>
  </property>
  <property fmtid="{D5CDD505-2E9C-101B-9397-08002B2CF9AE}" pid="32" name="x1ye=36">
    <vt:lpwstr>S7cXyBJk+kRNWTpc/bNOAEmAab0uhjG9xk2R8ksHeJgpZiN9s/kLfYUnFc+lWiQWqg9fzT4k1+LyFEIYAwwutXyBl6HRq/+BIfis36wsDK/8mB8ygaGIp1Cht/2v+jhL7oZUOAzJMaYJhpbxQxsuWELsZEjv8BU85lnATB3+uEogyAPhAKH32WOQlQ6+lxPC3ggb8Hyg801RO5XNsMz6x+Eojg35M+hUv5nW69YCyxGRPUQb4aUzbRz3BN5ZPyY</vt:lpwstr>
  </property>
  <property fmtid="{D5CDD505-2E9C-101B-9397-08002B2CF9AE}" pid="33" name="x1ye=37">
    <vt:lpwstr>HD9cyE23v668gOzMJ1R1g+jQdqr+6yryMD0yPOZuG+mBGQyNzFhAN1v4QgJBTRVt8YqHdzbO51FBS2j+3ZwR9boEiSx81dhd0xodzBWrUkkeTpRzKlf6yWUdnRWdI1xOJg861EncAzfgythi1Id7m6+8nh4KqQLl/AJiY2JtpmhGAhSRWXYGU/NU1u8+2vIWM5hDj4JnJqJazndWQwW4hER/ie1/0x6akdwIzssFpANxJZFPx1bvzN2QsGDA8Ut</vt:lpwstr>
  </property>
  <property fmtid="{D5CDD505-2E9C-101B-9397-08002B2CF9AE}" pid="34" name="x1ye=38">
    <vt:lpwstr>HXC2WA5pgv5jOArhb5gQq8a/nJauq4tckYRSZf0i1vKExXSI74QPmPHteULRDACGAj1apOOhWMek/6/Vl0bHD5rN+FPkmeEz9ZHdgvsuAqGyZnRLIGCHiPILEX/pAAT86UHAz8RxWVzv97simmAa7ymlGMur4b6xnJ3W9AHIU1Kx8r/ohI6YTWJmZkdCAAKntCr7HqbNWoKqMb4KEvCJA1q3STpjtnngw/Nqju95eRtYWykBvLIUiyftnnny2Gm</vt:lpwstr>
  </property>
  <property fmtid="{D5CDD505-2E9C-101B-9397-08002B2CF9AE}" pid="35" name="x1ye=39">
    <vt:lpwstr>EdJcJXalZmLXvCbn4kAfsTwi/+gf13v44VPNdHQrtPxPBJZS/ycvd3Mt8/cnFRcdk6Ju1OWtZ4EyzKyUwKRz3zwfud8865mW8fa9KKn2qny6obmApHLOFssHghQ6pW5GVLNadd3HyTBNGyLs9dduRQvvvLk7beqHucJ6TpjSFm/BgKSGw9bfeSwZCXo64rbQrwoerh4PRWcDsYxz6Hf2Mfew/+Z5ZDc4wljo54k8xufZ5QDdxo+RYsbcTuwPxew</vt:lpwstr>
  </property>
  <property fmtid="{D5CDD505-2E9C-101B-9397-08002B2CF9AE}" pid="36" name="x1ye=4">
    <vt:lpwstr>iTiAUJw/6DmF8zszKAfSXbsJI2bUHHmqGByxhNupwsV/3bWzOvUCMLq/cGHoo6ZhQdjitOeAsqkWQiGcL7T9RDKBBnnGjoBjVoPevmuGat/Ke/OLU00SHxLC0PHHzb6qko0FGI3K9/Y27MePOssPJI+EyoQBhBYa+BqFkLQ+g24WSwyamddxsnuguY2guWmfr9bbhZrwG/QcpWnHKI8ik7xZT2ge+nmWiQY6XtuKylvhRERnY1dddElmQ/gBELd</vt:lpwstr>
  </property>
  <property fmtid="{D5CDD505-2E9C-101B-9397-08002B2CF9AE}" pid="37" name="x1ye=40">
    <vt:lpwstr>46+QGhda++hYM8K602yXAw/SlfUU09rX7KIlEDKUDvKuGi2YfXfM+ZoDEO/97AmE+1gufKSBC7selUb19f241P59ofS+073YjEzlEu2M4MAvhi7O7awxBVBm1wxt65OeFd7mOrLCDTtkWPJDiXaC8sInbdHi43qWitwz4dSCjW6rRCvSkOskvBOEb8OevhrOrgPU+GWrN93IOzFgM02eSSK1+9d8UIADHzI56S2w4VK4PUl5H3ySScAIFr3fqRm</vt:lpwstr>
  </property>
  <property fmtid="{D5CDD505-2E9C-101B-9397-08002B2CF9AE}" pid="38" name="x1ye=41">
    <vt:lpwstr>2nFmsePjIp4Kafg0VoRy4oMJpb6qgbXw3RPKMEz/9IC/CWa9kA7hkHn2HHkBgVG8zGZ7nq4lZvVpJ0/J3tFlcqHAJefAWN5EY6SPYzygGxW5YHBy3GEvzsSH+Lp5x/5IcLBi8OLzZ7T4fnFjHjwwzpsquV0f9dvEGO2DIBbJDipmm84VIVGAGtuOsPx+VZy9Cax07SKE6QmcS2/EJy1BzmcfMrT30rJd7zdJSaD7KxXjIh9tA5+MFEgzunGjYzV</vt:lpwstr>
  </property>
  <property fmtid="{D5CDD505-2E9C-101B-9397-08002B2CF9AE}" pid="39" name="x1ye=42">
    <vt:lpwstr>EYNyxImNcSlYmJMfT50R8kSSPJKk7+xcDq1QgdORryHCiEcN/MpiqJZttQYCE5AyZQoafb/0xW/fg/TM+plUpvdKPW7J8KgcPO13Dz81OR7uxeYSUyZhdY97TeEjdSfGYFT1y+Cyrlza7iiNgpPxgvsJ6WFHaQC8Z+d3lQYXUsSwF90pfFDex5oLsWNRuHHw/QgODvQYLk8mT1eYHNMTmP/CR9/YxSUfHWVBANNUrKr3ZCJf8T5+z6XXyKR4L84</vt:lpwstr>
  </property>
  <property fmtid="{D5CDD505-2E9C-101B-9397-08002B2CF9AE}" pid="40" name="x1ye=43">
    <vt:lpwstr>op9VVnOnn/dYFmIH9Q/sw6649IJDY+sja633eqOZ06MExnjZvKRmczt2jQ3bsEE5ksq3qws91eFdZwFfmfE+0hUfoY+OK21D5pWGlLHxrpUyzZ/rfaVDL9RSq+Qa8vBj+k1Fqz8GCTc1xzDvBdJPXYPXg77GnBihIuUUztNRwcScI9sLYnD0IjQsZV6Z+owGyovpgivZU636sOvC2arhFW6im3WlOEmzpfmyD4XXN1A5AcyUR7+ZUdGk7h7sZEr</vt:lpwstr>
  </property>
  <property fmtid="{D5CDD505-2E9C-101B-9397-08002B2CF9AE}" pid="41" name="x1ye=44">
    <vt:lpwstr>AzU9Fvm0jJ3HjoWHq/gIeaoEfB6eTnZSDonZJGcbC+GeLOQ/hB1X2uNeMvpdbXm/pinrhtEw8XL2+YhvvQBuxAxD5Aiqwq1t+SKg8iud9qYrOv734V3vY8lNitad2znRKQY/l1wfE645A6EMYHwvvMliv5RO3AJB2AhQNjJdvPgKrOmlkPRAqNX6gdBXzWqyRbfpudtRY9hOo1tqs7zqxT6cO0L5JiWzdjB2ufC3ZqWuc5U2k6G/MQGoqXJWS3E</vt:lpwstr>
  </property>
  <property fmtid="{D5CDD505-2E9C-101B-9397-08002B2CF9AE}" pid="42" name="x1ye=45">
    <vt:lpwstr>Re61qFL2tSopsLIs5h+pqv31JjK969qg+cYcaXwnOZzPJfz276rWI25TQ4CMmBNcAaYyTylDt038RD4t/TeEFuC3WEZ25bwEPEkMvIxRjkMnHSn2XnlmwU4wnktXwK1sI0pR+zxwwY7cd5LxZp7SQKRDWp5PXj7bSZJZxI86Z3mnUG6H0PmDqNymwYKTCGr5kX4neeHEUySiMdqpBlznqeILOUsqeJFddsvLMuMXnW8hn8TXeE453zS9HYTSpiJ</vt:lpwstr>
  </property>
  <property fmtid="{D5CDD505-2E9C-101B-9397-08002B2CF9AE}" pid="43" name="x1ye=46">
    <vt:lpwstr>qesj+64acFQGgF3WmxRiSCJJh8c1OHl3RsMkREEq9q5UKOu+MWqV02J2lTaIKTp98rsEY3oRiSG111AqoK7OQ79FSGaVG2KT6YgBSycIfRN21+6g31HwqyyFFD4/XSYbCvJM0kDXVSsG6sHnMQg7F/MjBzml8Tuw0H5pF5BFHx6+KzA8rNvA3ocA9E/y7JBAp5hiqXlPjTqRJuFQpVRdaXBhXDHq7a2PRuiT0FdmrQBlWAo9Vr6Q7nlVelvwkwA</vt:lpwstr>
  </property>
  <property fmtid="{D5CDD505-2E9C-101B-9397-08002B2CF9AE}" pid="44" name="x1ye=47">
    <vt:lpwstr>we//KJsdhXM8B5H6e2wBthZhZBmpCIKyPdan4tPwFgurbvspl657kx/oasgvooYkdbQVH+KJEOHAQ98/DHVApqqfJGFMeVE9G4DjSa+6T6FCJVFXkQeSfTh3biU3048lsZaAypTPv6ATfUvhybi18i4Y6snNrc8lXN4CWAORk+FKiQcAxvpcb/2PZcThEW7rnqKmkrFIPx6fL9aCecJq16PjtT8nM7rZ0kC/F5mdb3GV2ZBIsB6XiwBUc5FUKnJ</vt:lpwstr>
  </property>
  <property fmtid="{D5CDD505-2E9C-101B-9397-08002B2CF9AE}" pid="45" name="x1ye=48">
    <vt:lpwstr>i1IW9W5ZOr1lxleOn1UCZ4Sh4HEM5g0b/toeI41tOfy+6vBGYqRtCnQiz8kWPj34G+Qd5yfuYVpLzqfe04IMWX7uQ3Ee0kMZCKoBfl6P8ospjRTR8JvTLe7WWrJqpP4+34Iyrk/TxnaIHXlOe5R1jraJDzWZGvJbiPN8DX6A6WVwExs8C7dLwETkcySGDVwV8M+7TLDgqDEbFn8P5xqBA6jf+f2YJab2UcIXm6z98kddf24z85SOunkWWDFRp4c</vt:lpwstr>
  </property>
  <property fmtid="{D5CDD505-2E9C-101B-9397-08002B2CF9AE}" pid="46" name="x1ye=49">
    <vt:lpwstr>3tePWa/Pnab7py7OhKeAGPD4Wh7vo9/bnscFlCjJ260dFCNGLNwBw2IrHtyip3eKwj1h3KYlNk1tje+qNKE+BS8HuZf20ge2byssy3Z4EJ8rNBIyPUaEhPRbh4AYuUtSqPCZtDf8p/55DVqiJ7g+Mn+zx98sUA9aS7Bv6SF4AOdPiOW6mnhzrjAYGKczHbaA+Gvs31VncNpjJC8POZkCnzxXsczyPhU5wh9iiaYrqii99YotLpRujKqe+7fIaLD</vt:lpwstr>
  </property>
  <property fmtid="{D5CDD505-2E9C-101B-9397-08002B2CF9AE}" pid="47" name="x1ye=5">
    <vt:lpwstr>+jc68UHZYmcLPzTfmiIo6z21f3nWPTuVbEVGKFNR8Ib4P3B/vJawSd9cKFmw8+x7jRLYfwnurslRaauoz8QmbeTg/CTEKgzN3WKEUQOIYqmAttVmEyC2vCLmcdaocLTFB367Y+NZyxDESWTma7u7A50H7di24si3xXb+e53ZY+rG/xiN7nQczWAlDltgyW4ICRZdxdKwIQBEtj4UoT7ZqiDEdpRQfZorvc+mx1+0LlIGXau+99tYd6Q524McsNi</vt:lpwstr>
  </property>
  <property fmtid="{D5CDD505-2E9C-101B-9397-08002B2CF9AE}" pid="48" name="x1ye=50">
    <vt:lpwstr>YD/kA2bmHVY/kWcn4t8nSG8H4LFKgTltabxdBvLvvJyzPkFqwb255e/GEPWUbL0cOFELH5qo/i0qdKy3k0ejHWK/enu9gYwV63/JwnX8ha7RdLCziUx0YT2otf3CDftDz87xwE+69uud35lVQo3sbPD8nN3Ywb+evwnbQ8lUadYdeiiX0BaD7QPDaLFn4voN+8u9Cvp84Mcuw4m3cg2kBgJ5W/57FEjugF0clH3lwB9JDRWVoFMowZkJPgx897d</vt:lpwstr>
  </property>
  <property fmtid="{D5CDD505-2E9C-101B-9397-08002B2CF9AE}" pid="49" name="x1ye=51">
    <vt:lpwstr>fOnwBvLdcXPDzndSVXT63DmOLLUNegL44bix1CREksqljWYVFBRkQNREPNpLxSJH2HTWEZDLRU4UZ8kgtaBnKHvZkf7PhZsGrfpXZb3Ii7LG5QOPzKAsuzydzjEdLTvLwQ7jKeK+TdkW7T5hb3Z9fFpAhwX1F0+BV+dVx7ctmOjrDSadk0qMCLMyVGPU1N3FlGL7/zB9OR2Tw64vr+Wwn2QZci91F+/Jan9CKMEaLVsAyS2n29df0SxNd/tw/z7</vt:lpwstr>
  </property>
  <property fmtid="{D5CDD505-2E9C-101B-9397-08002B2CF9AE}" pid="50" name="x1ye=52">
    <vt:lpwstr>9x+oqiGmODMAAA==</vt:lpwstr>
  </property>
  <property fmtid="{D5CDD505-2E9C-101B-9397-08002B2CF9AE}" pid="51" name="x1ye=6">
    <vt:lpwstr>zDv+aRFWHPjHEFlMVm1sWwusbILE/LGvhjCe9CC8O0BjgzUfjRJuANlXXT6TDr+VdGONXyVjrdESgwrnecM+YRDYPLj1a00vLvQFAjEPmptV1gpHW9M7jE54SohIQoON2PcAsJ6JKncSLWY95PAxbhBX6h2479zjucteW5ODHIAYDIygmjF1IPuItoO4PqqFFUlauNwhwz/UnVD8pTiSJyO3gfsRBoq54AiCJecNsAXV33mB/WG5Kd+7t1IYfxC</vt:lpwstr>
  </property>
  <property fmtid="{D5CDD505-2E9C-101B-9397-08002B2CF9AE}" pid="52" name="x1ye=7">
    <vt:lpwstr>isLuhcN7aP0kQjKzoYsDV9VrWotJpMLw5vuvO1DUYuE0Lc2Q9ZjyDdnnHkfn1YiZym4vTLTEHle3NRfD/faqdkoi8+AMbbKZIL48dJbjUQheh41U+9S+uVdTQ5mt/sdlptXG1li0xXc7RXEc8vxHgO+w7fH759ljX4Qzlt5pE4fCxZ3tU2W54A1SqeuALlvwAGsFG/qRw8t58W2ivrWCWUZoSVP7722oeXNaXQjFLJPGVvKAOv72VFTAAfWpUVU</vt:lpwstr>
  </property>
  <property fmtid="{D5CDD505-2E9C-101B-9397-08002B2CF9AE}" pid="53" name="x1ye=8">
    <vt:lpwstr>Qq+qfY61JORb9CRnApDqJkt+uO2zv95YVNTYjqwx/62c9bnYLqVu75zYJfJk4cTARFIwTKOFs8pLW+qREKAacNamj4sDz9QglvhbNUg2pDlXpOGyKo5AH9deBTnUsIEaCZ0TYr7hb8DW6ESjMjo3QtsodJ58Nm9WLvEI35R8DKmVxXGvXfIp04WkFObqP6zVWD2eKrw4OVIRP3gaBX4pqZqHeCpbXXqxqghHkBAIsi8OZR58Uvog+EGxKrIkjN/</vt:lpwstr>
  </property>
  <property fmtid="{D5CDD505-2E9C-101B-9397-08002B2CF9AE}" pid="54" name="x1ye=9">
    <vt:lpwstr>3K8tvaJaLwa/9E34CydGdyFg9u/nsZNp8fzu1X3gStcLFCb14RDXrl97T6aDtkB+/XG8kJh0gKDQgCbrpaA+3nUoNlyEsMRVDCXrgjKfSlVEzr030F8mJv3aE2BIKOKU8lV+OlrssHVoWRd5qIatFmpqfWrs7QHPNeqsZVqO5M481/KNeG9MfmOzq42FCi7LoOmRtyXXfkJke7NiDA/b+4gHatns5GcoVAsOFIQ9d9MdrLmeJMdvbmIiL1LsYhs</vt:lpwstr>
  </property>
</Properties>
</file>